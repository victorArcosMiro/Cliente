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7F" w:rsidRDefault="00294EA3" w:rsidP="00C24E9C">
      <w:pPr>
        <w:jc w:val="center"/>
      </w:pPr>
      <w:r>
        <w:rPr>
          <w:b/>
        </w:rPr>
        <w:t xml:space="preserve">Ejercicios </w:t>
      </w:r>
      <w:r w:rsidR="00F3293B">
        <w:rPr>
          <w:b/>
        </w:rPr>
        <w:t>Arrays</w:t>
      </w:r>
      <w:bookmarkStart w:id="0" w:name="_GoBack"/>
      <w:bookmarkEnd w:id="0"/>
      <w:r>
        <w:rPr>
          <w:b/>
        </w:rPr>
        <w:t xml:space="preserve"> JavaScript -</w:t>
      </w:r>
      <w:r w:rsidR="005B4E93">
        <w:rPr>
          <w:b/>
        </w:rPr>
        <w:t xml:space="preserve"> Hoja 3</w:t>
      </w:r>
      <w:r w:rsidR="00AB7E32">
        <w:rPr>
          <w:b/>
        </w:rPr>
        <w:t>.1</w:t>
      </w:r>
    </w:p>
    <w:p w:rsidR="00723A7F" w:rsidRDefault="00723A7F" w:rsidP="00C24E9C">
      <w:pPr>
        <w:jc w:val="both"/>
        <w:rPr>
          <w:rFonts w:cs="Times New Roman"/>
          <w:b/>
          <w:u w:val="single"/>
        </w:rPr>
      </w:pPr>
    </w:p>
    <w:p w:rsidR="00962252" w:rsidRDefault="00285166" w:rsidP="00DC2DEE">
      <w:pPr>
        <w:pStyle w:val="NormalWeb"/>
        <w:numPr>
          <w:ilvl w:val="0"/>
          <w:numId w:val="5"/>
        </w:numPr>
        <w:jc w:val="both"/>
      </w:pPr>
      <w:r>
        <w:t>Crea un vector con 5 valores numéricos</w:t>
      </w:r>
      <w:r w:rsidR="004E314D">
        <w:t xml:space="preserve"> (positivos y negativos)</w:t>
      </w:r>
      <w:r w:rsidR="00962252">
        <w:t>:</w:t>
      </w:r>
    </w:p>
    <w:p w:rsidR="00962252" w:rsidRDefault="00962252" w:rsidP="00962252">
      <w:pPr>
        <w:pStyle w:val="NormalWeb"/>
        <w:numPr>
          <w:ilvl w:val="0"/>
          <w:numId w:val="7"/>
        </w:numPr>
        <w:ind w:left="714" w:hanging="357"/>
        <w:contextualSpacing/>
        <w:jc w:val="both"/>
      </w:pPr>
      <w:r>
        <w:t xml:space="preserve">Muestra en pantalla </w:t>
      </w:r>
      <w:r w:rsidR="008038D4">
        <w:t xml:space="preserve">en un nuevo array </w:t>
      </w:r>
      <w:r>
        <w:t>solo los números negativos</w:t>
      </w:r>
      <w:r w:rsidR="00285166">
        <w:t>.</w:t>
      </w:r>
    </w:p>
    <w:p w:rsidR="00962252" w:rsidRDefault="003C0019" w:rsidP="00962252">
      <w:pPr>
        <w:pStyle w:val="NormalWeb"/>
        <w:numPr>
          <w:ilvl w:val="0"/>
          <w:numId w:val="7"/>
        </w:numPr>
        <w:ind w:left="714" w:hanging="357"/>
        <w:contextualSpacing/>
        <w:jc w:val="both"/>
      </w:pPr>
      <w:r>
        <w:t>Devuelve</w:t>
      </w:r>
      <w:r w:rsidR="00285166">
        <w:t xml:space="preserve"> en un nuevo array el triple sus valores.</w:t>
      </w:r>
    </w:p>
    <w:p w:rsidR="007B6A44" w:rsidRDefault="009A10F0" w:rsidP="00962252">
      <w:pPr>
        <w:pStyle w:val="NormalWeb"/>
        <w:numPr>
          <w:ilvl w:val="0"/>
          <w:numId w:val="7"/>
        </w:numPr>
        <w:jc w:val="both"/>
      </w:pPr>
      <w:r>
        <w:t xml:space="preserve">Calcula </w:t>
      </w:r>
      <w:r w:rsidR="00285166">
        <w:t xml:space="preserve">el resultado de multiplicar todos los valores </w:t>
      </w:r>
      <w:r w:rsidR="004E314D">
        <w:t>del nuevo array</w:t>
      </w:r>
      <w:r w:rsidR="007B6A44">
        <w:t>.</w:t>
      </w:r>
    </w:p>
    <w:p w:rsidR="003C0019" w:rsidRDefault="00285166" w:rsidP="003C0019">
      <w:pPr>
        <w:pStyle w:val="NormalWeb"/>
        <w:numPr>
          <w:ilvl w:val="0"/>
          <w:numId w:val="5"/>
        </w:numPr>
        <w:jc w:val="both"/>
      </w:pPr>
      <w:r>
        <w:t xml:space="preserve">Realiza un script en el que </w:t>
      </w:r>
      <w:r w:rsidR="009A10F0">
        <w:t xml:space="preserve">se </w:t>
      </w:r>
      <w:r>
        <w:t>introduzca</w:t>
      </w:r>
      <w:r w:rsidR="003C0019">
        <w:t xml:space="preserve">n 10 </w:t>
      </w:r>
      <w:r>
        <w:t>número</w:t>
      </w:r>
      <w:r w:rsidR="009A10F0">
        <w:t xml:space="preserve">s </w:t>
      </w:r>
      <w:r w:rsidR="003C0019">
        <w:t xml:space="preserve">enteros </w:t>
      </w:r>
      <w:r w:rsidR="009A10F0">
        <w:t>de forma aleatoria</w:t>
      </w:r>
      <w:r w:rsidR="004E314D">
        <w:t xml:space="preserve"> en un array</w:t>
      </w:r>
      <w:r w:rsidR="003C0019">
        <w:t>:</w:t>
      </w:r>
    </w:p>
    <w:p w:rsidR="009A10F0" w:rsidRDefault="004654D6" w:rsidP="003C0019">
      <w:pPr>
        <w:pStyle w:val="NormalWeb"/>
        <w:numPr>
          <w:ilvl w:val="0"/>
          <w:numId w:val="6"/>
        </w:numPr>
        <w:ind w:left="714" w:hanging="357"/>
        <w:contextualSpacing/>
        <w:jc w:val="both"/>
      </w:pPr>
      <w:r>
        <w:t xml:space="preserve">Devuelve en un nuevo array </w:t>
      </w:r>
      <w:r w:rsidR="003C0019">
        <w:t>los menores de 8.</w:t>
      </w:r>
    </w:p>
    <w:p w:rsidR="003C0019" w:rsidRDefault="003C0019" w:rsidP="003C0019">
      <w:pPr>
        <w:pStyle w:val="NormalWeb"/>
        <w:numPr>
          <w:ilvl w:val="0"/>
          <w:numId w:val="6"/>
        </w:numPr>
        <w:jc w:val="both"/>
      </w:pPr>
      <w:r>
        <w:t xml:space="preserve">Devuelve en un nuevo array </w:t>
      </w:r>
      <w:r w:rsidR="00322400">
        <w:t>mostrando la palabra “impar”</w:t>
      </w:r>
      <w:r>
        <w:t xml:space="preserve"> </w:t>
      </w:r>
      <w:r w:rsidR="00322400">
        <w:t>en aquellos</w:t>
      </w:r>
      <w:r w:rsidR="004654D6">
        <w:t xml:space="preserve"> números</w:t>
      </w:r>
      <w:r w:rsidR="00322400">
        <w:t xml:space="preserve"> que sean</w:t>
      </w:r>
      <w:r>
        <w:t xml:space="preserve"> impares</w:t>
      </w:r>
      <w:r w:rsidR="002A7DC4">
        <w:t xml:space="preserve"> en vez del número</w:t>
      </w:r>
      <w:r>
        <w:t>.</w:t>
      </w:r>
    </w:p>
    <w:p w:rsidR="0069557E" w:rsidRDefault="0069557E" w:rsidP="00A81179">
      <w:pPr>
        <w:pStyle w:val="NormalWeb"/>
        <w:jc w:val="both"/>
      </w:pPr>
    </w:p>
    <w:p w:rsidR="00A81179" w:rsidRDefault="00A81179" w:rsidP="00A81179">
      <w:pPr>
        <w:pStyle w:val="NormalWeb"/>
        <w:jc w:val="both"/>
      </w:pPr>
      <w:r>
        <w:t xml:space="preserve">NOTA: Solo se puede usar lo visto hasta ahora en el módulo. Debe haber un archivo </w:t>
      </w:r>
      <w:r>
        <w:rPr>
          <w:kern w:val="0"/>
        </w:rPr>
        <w:t xml:space="preserve">“html” </w:t>
      </w:r>
      <w:r>
        <w:t>por cada ejercicio.</w:t>
      </w:r>
    </w:p>
    <w:p w:rsidR="00A626F2" w:rsidRDefault="00A626F2" w:rsidP="00B756FA">
      <w:pPr>
        <w:pStyle w:val="NormalWeb"/>
        <w:jc w:val="both"/>
      </w:pPr>
    </w:p>
    <w:sectPr w:rsidR="00A626F2" w:rsidSect="0010732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altName w:val="MS Gothic"/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altName w:val="Times New Roman"/>
    <w:charset w:val="00"/>
    <w:family w:val="auto"/>
    <w:pitch w:val="default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2123655C"/>
    <w:multiLevelType w:val="hybridMultilevel"/>
    <w:tmpl w:val="0E925B06"/>
    <w:lvl w:ilvl="0" w:tplc="85D4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9260A"/>
    <w:multiLevelType w:val="hybridMultilevel"/>
    <w:tmpl w:val="1DFCA94A"/>
    <w:lvl w:ilvl="0" w:tplc="44502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CE"/>
    <w:rsid w:val="00000F14"/>
    <w:rsid w:val="000F5582"/>
    <w:rsid w:val="0010732C"/>
    <w:rsid w:val="0014388A"/>
    <w:rsid w:val="001652EB"/>
    <w:rsid w:val="001733CD"/>
    <w:rsid w:val="001E7F36"/>
    <w:rsid w:val="00203433"/>
    <w:rsid w:val="00253436"/>
    <w:rsid w:val="00285166"/>
    <w:rsid w:val="00294EA3"/>
    <w:rsid w:val="002A7DC4"/>
    <w:rsid w:val="002C54CE"/>
    <w:rsid w:val="002F2B24"/>
    <w:rsid w:val="00322400"/>
    <w:rsid w:val="00331632"/>
    <w:rsid w:val="00347E3C"/>
    <w:rsid w:val="00357629"/>
    <w:rsid w:val="003C0019"/>
    <w:rsid w:val="003D28FF"/>
    <w:rsid w:val="004410A1"/>
    <w:rsid w:val="004654D6"/>
    <w:rsid w:val="004E2870"/>
    <w:rsid w:val="004E314D"/>
    <w:rsid w:val="005747D7"/>
    <w:rsid w:val="00591C42"/>
    <w:rsid w:val="005A68B1"/>
    <w:rsid w:val="005B4E93"/>
    <w:rsid w:val="00601E5B"/>
    <w:rsid w:val="00646726"/>
    <w:rsid w:val="00675E82"/>
    <w:rsid w:val="0069557E"/>
    <w:rsid w:val="00723A7F"/>
    <w:rsid w:val="00741003"/>
    <w:rsid w:val="00797850"/>
    <w:rsid w:val="007B6A44"/>
    <w:rsid w:val="007E2FCF"/>
    <w:rsid w:val="008038D4"/>
    <w:rsid w:val="00857789"/>
    <w:rsid w:val="0091614D"/>
    <w:rsid w:val="00962252"/>
    <w:rsid w:val="009A10F0"/>
    <w:rsid w:val="009A5C99"/>
    <w:rsid w:val="00A626F2"/>
    <w:rsid w:val="00A81179"/>
    <w:rsid w:val="00AB7E32"/>
    <w:rsid w:val="00AC2C74"/>
    <w:rsid w:val="00B529EF"/>
    <w:rsid w:val="00B756FA"/>
    <w:rsid w:val="00C002CA"/>
    <w:rsid w:val="00C24E9C"/>
    <w:rsid w:val="00CA5253"/>
    <w:rsid w:val="00CF7D8C"/>
    <w:rsid w:val="00D911F3"/>
    <w:rsid w:val="00E2515F"/>
    <w:rsid w:val="00F13DE8"/>
    <w:rsid w:val="00F3293B"/>
    <w:rsid w:val="00FB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EC57EB0-AEAB-44A3-9B87-D500EBC8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cs="Arial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Arial" w:eastAsia="Times New Roman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kw2">
    <w:name w:val="kw2"/>
    <w:basedOn w:val="Fuentedeprrafopredeter1"/>
  </w:style>
  <w:style w:type="character" w:customStyle="1" w:styleId="nu0">
    <w:name w:val="nu0"/>
    <w:basedOn w:val="Fuentedeprrafopredeter1"/>
  </w:style>
  <w:style w:type="character" w:customStyle="1" w:styleId="st0">
    <w:name w:val="st0"/>
    <w:basedOn w:val="Fuentedeprrafopredeter1"/>
  </w:style>
  <w:style w:type="character" w:customStyle="1" w:styleId="Textooriginal">
    <w:name w:val="Texto original"/>
    <w:rPr>
      <w:rFonts w:ascii="DejaVu Sans Mono" w:eastAsia="WenQuanYi Micro Hei" w:hAnsi="DejaVu Sans Mono" w:cs="DejaVu Sans Mono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C24E9C"/>
    <w:pPr>
      <w:suppressAutoHyphens/>
      <w:autoSpaceDN w:val="0"/>
      <w:textAlignment w:val="baseline"/>
    </w:pPr>
    <w:rPr>
      <w:rFonts w:cs="Arial"/>
      <w:kern w:val="3"/>
      <w:sz w:val="24"/>
      <w:szCs w:val="24"/>
      <w:lang w:eastAsia="zh-CN"/>
    </w:rPr>
  </w:style>
  <w:style w:type="paragraph" w:styleId="NormalWeb">
    <w:name w:val="Normal (Web)"/>
    <w:basedOn w:val="Standard"/>
    <w:rsid w:val="00C24E9C"/>
    <w:pPr>
      <w:spacing w:before="280" w:after="28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Enunciados Java Script:</vt:lpstr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Enunciados Java Script:</dc:title>
  <dc:creator>Marian</dc:creator>
  <cp:lastModifiedBy>Cuenta Microsoft</cp:lastModifiedBy>
  <cp:revision>63</cp:revision>
  <cp:lastPrinted>1900-12-31T23:00:00Z</cp:lastPrinted>
  <dcterms:created xsi:type="dcterms:W3CDTF">2022-09-05T11:10:00Z</dcterms:created>
  <dcterms:modified xsi:type="dcterms:W3CDTF">2023-10-25T12:17:00Z</dcterms:modified>
</cp:coreProperties>
</file>