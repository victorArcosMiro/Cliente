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7F" w:rsidRDefault="00294EA3" w:rsidP="00C24E9C">
      <w:pPr>
        <w:jc w:val="center"/>
      </w:pPr>
      <w:r>
        <w:rPr>
          <w:b/>
        </w:rPr>
        <w:t xml:space="preserve">Ejercicios </w:t>
      </w:r>
      <w:r w:rsidR="00813FA1">
        <w:rPr>
          <w:b/>
        </w:rPr>
        <w:t>Funciones y Arrays</w:t>
      </w:r>
      <w:r w:rsidR="004568A7">
        <w:rPr>
          <w:b/>
        </w:rPr>
        <w:t xml:space="preserve"> </w:t>
      </w:r>
      <w:r>
        <w:rPr>
          <w:b/>
        </w:rPr>
        <w:t>JavaScript -</w:t>
      </w:r>
      <w:r w:rsidR="005B4E93">
        <w:rPr>
          <w:b/>
        </w:rPr>
        <w:t xml:space="preserve"> Hoja 3</w:t>
      </w:r>
      <w:r w:rsidR="00203FFD">
        <w:rPr>
          <w:b/>
        </w:rPr>
        <w:t>.2</w:t>
      </w:r>
    </w:p>
    <w:p w:rsidR="00723A7F" w:rsidRDefault="00723A7F" w:rsidP="00C24E9C">
      <w:pPr>
        <w:jc w:val="both"/>
        <w:rPr>
          <w:rFonts w:cs="Times New Roman"/>
          <w:b/>
          <w:u w:val="single"/>
        </w:rPr>
      </w:pPr>
    </w:p>
    <w:p w:rsidR="007B6A44" w:rsidRDefault="007B6A44" w:rsidP="007B6A44">
      <w:pPr>
        <w:pStyle w:val="NormalWeb"/>
        <w:numPr>
          <w:ilvl w:val="0"/>
          <w:numId w:val="5"/>
        </w:numPr>
        <w:jc w:val="both"/>
      </w:pPr>
      <w:r>
        <w:t>Comprueba si una cadena de texto introducida por el usuario está formada sólo por mayúsculas, sólo por minúsculas o por ambas simultáneamente mediante una función.</w:t>
      </w:r>
      <w:r w:rsidR="009B4C76" w:rsidRPr="009B4C76">
        <w:t xml:space="preserve"> </w:t>
      </w:r>
      <w:r w:rsidR="009B4C76">
        <w:t xml:space="preserve">Si no se introduce ningún </w:t>
      </w:r>
      <w:proofErr w:type="spellStart"/>
      <w:r w:rsidR="009B4C76">
        <w:t>caracter</w:t>
      </w:r>
      <w:proofErr w:type="spellEnd"/>
      <w:r w:rsidR="009B4C76">
        <w:t xml:space="preserve"> debe aparecer de nuevo la solicitud</w:t>
      </w:r>
      <w:r w:rsidR="009B4C76">
        <w:t>.</w:t>
      </w:r>
      <w:bookmarkStart w:id="0" w:name="_GoBack"/>
      <w:bookmarkEnd w:id="0"/>
    </w:p>
    <w:p w:rsidR="007B6A44" w:rsidRDefault="00F13DE8" w:rsidP="00253436">
      <w:pPr>
        <w:pStyle w:val="NormalWeb"/>
        <w:jc w:val="both"/>
      </w:pPr>
      <w:r>
        <w:t xml:space="preserve">Debes usar </w:t>
      </w:r>
      <w:r w:rsidR="001C2892">
        <w:t xml:space="preserve">la clase </w:t>
      </w:r>
      <w:proofErr w:type="spellStart"/>
      <w:r w:rsidR="001C2892">
        <w:t>String</w:t>
      </w:r>
      <w:proofErr w:type="spellEnd"/>
      <w:r w:rsidR="001C2892">
        <w:t xml:space="preserve"> y</w:t>
      </w:r>
      <w:r w:rsidR="00557BC2">
        <w:t xml:space="preserve"> </w:t>
      </w:r>
      <w:r w:rsidR="00C825CD">
        <w:t xml:space="preserve">funciones </w:t>
      </w:r>
      <w:r w:rsidR="00557BC2">
        <w:t>de usuario</w:t>
      </w:r>
      <w:r w:rsidR="00C825CD">
        <w:t>.</w:t>
      </w:r>
    </w:p>
    <w:p w:rsidR="00C81B5C" w:rsidRDefault="00C81B5C" w:rsidP="00C81B5C">
      <w:pPr>
        <w:pStyle w:val="NormalWeb"/>
        <w:numPr>
          <w:ilvl w:val="0"/>
          <w:numId w:val="5"/>
        </w:numPr>
        <w:jc w:val="both"/>
      </w:pPr>
      <w:r>
        <w:t>Crea un vector con 5 valores numéricos (positivos y negativos):</w:t>
      </w:r>
    </w:p>
    <w:p w:rsidR="00C81B5C" w:rsidRDefault="00C81B5C" w:rsidP="00C81B5C">
      <w:pPr>
        <w:pStyle w:val="NormalWeb"/>
        <w:numPr>
          <w:ilvl w:val="0"/>
          <w:numId w:val="6"/>
        </w:numPr>
        <w:ind w:left="714" w:hanging="357"/>
        <w:contextualSpacing/>
        <w:jc w:val="both"/>
      </w:pPr>
      <w:r>
        <w:t xml:space="preserve">Muestra en pantalla en un nuevo </w:t>
      </w:r>
      <w:proofErr w:type="spellStart"/>
      <w:r>
        <w:t>array</w:t>
      </w:r>
      <w:proofErr w:type="spellEnd"/>
      <w:r>
        <w:t xml:space="preserve"> solo los números negativos.</w:t>
      </w:r>
    </w:p>
    <w:p w:rsidR="00C81B5C" w:rsidRDefault="00C81B5C" w:rsidP="00C81B5C">
      <w:pPr>
        <w:pStyle w:val="NormalWeb"/>
        <w:numPr>
          <w:ilvl w:val="0"/>
          <w:numId w:val="6"/>
        </w:numPr>
        <w:ind w:left="714" w:hanging="357"/>
        <w:contextualSpacing/>
        <w:jc w:val="both"/>
      </w:pPr>
      <w:r>
        <w:t xml:space="preserve">Devuelve en un nuevo </w:t>
      </w:r>
      <w:proofErr w:type="spellStart"/>
      <w:r>
        <w:t>array</w:t>
      </w:r>
      <w:proofErr w:type="spellEnd"/>
      <w:r>
        <w:t xml:space="preserve"> el triple de sus valores.</w:t>
      </w:r>
    </w:p>
    <w:p w:rsidR="00C81B5C" w:rsidRDefault="00C81B5C" w:rsidP="00C81B5C">
      <w:pPr>
        <w:pStyle w:val="NormalWeb"/>
        <w:numPr>
          <w:ilvl w:val="0"/>
          <w:numId w:val="6"/>
        </w:numPr>
        <w:jc w:val="both"/>
      </w:pPr>
      <w:r>
        <w:t xml:space="preserve">Calcula el resultado de multiplicar todos los valores del nuevo </w:t>
      </w:r>
      <w:proofErr w:type="spellStart"/>
      <w:r>
        <w:t>array</w:t>
      </w:r>
      <w:proofErr w:type="spellEnd"/>
      <w:r>
        <w:t>.</w:t>
      </w:r>
    </w:p>
    <w:p w:rsidR="001E4FDE" w:rsidRDefault="001E4FDE" w:rsidP="001E4FDE">
      <w:pPr>
        <w:pStyle w:val="NormalWeb"/>
        <w:jc w:val="both"/>
      </w:pPr>
      <w:r>
        <w:t xml:space="preserve">Debes usar la clase </w:t>
      </w:r>
      <w:proofErr w:type="spellStart"/>
      <w:r>
        <w:t>Array</w:t>
      </w:r>
      <w:proofErr w:type="spellEnd"/>
      <w:r>
        <w:t xml:space="preserve"> y funciones de usuario.</w:t>
      </w:r>
    </w:p>
    <w:p w:rsidR="00723A7F" w:rsidRDefault="001733CD" w:rsidP="00B529EF">
      <w:pPr>
        <w:pStyle w:val="NormalWeb"/>
        <w:numPr>
          <w:ilvl w:val="0"/>
          <w:numId w:val="5"/>
        </w:numPr>
        <w:jc w:val="both"/>
      </w:pPr>
      <w:r>
        <w:t>Calcula</w:t>
      </w:r>
      <w:r w:rsidR="005B4E93">
        <w:t xml:space="preserve"> el </w:t>
      </w:r>
      <w:r w:rsidR="00C24E9C">
        <w:t xml:space="preserve">número </w:t>
      </w:r>
      <w:r w:rsidR="005B4E93">
        <w:t>factorial de un número introducido por pantalla</w:t>
      </w:r>
      <w:r w:rsidR="00AC2C74" w:rsidRPr="00AC2C74">
        <w:t xml:space="preserve"> </w:t>
      </w:r>
      <w:r w:rsidR="00AC2C74">
        <w:t>mediante una función</w:t>
      </w:r>
      <w:r w:rsidR="005B4E93">
        <w:t>.</w:t>
      </w:r>
      <w:r w:rsidR="00B74203" w:rsidRPr="00B74203">
        <w:t xml:space="preserve"> </w:t>
      </w:r>
      <w:r w:rsidR="00B74203">
        <w:t>Si no se introduce ningún número o se pulsa en “Cancelar”, debe aparecer de nuevo la solicitud.</w:t>
      </w:r>
    </w:p>
    <w:p w:rsidR="00B756FA" w:rsidRDefault="00E2515F" w:rsidP="00B756FA">
      <w:pPr>
        <w:pStyle w:val="NormalWeb"/>
        <w:jc w:val="both"/>
      </w:pPr>
      <w:r>
        <w:t xml:space="preserve">Debes usar </w:t>
      </w:r>
      <w:r w:rsidR="00B756FA">
        <w:t>funciones predefinidas de JavaScript</w:t>
      </w:r>
      <w:r w:rsidR="00BA0AC4">
        <w:t xml:space="preserve"> y de usuario</w:t>
      </w:r>
      <w:r w:rsidR="00B756FA">
        <w:t>.</w:t>
      </w:r>
    </w:p>
    <w:p w:rsidR="00A81179" w:rsidRDefault="00A81179" w:rsidP="00B756FA">
      <w:pPr>
        <w:pStyle w:val="NormalWeb"/>
        <w:jc w:val="both"/>
      </w:pPr>
    </w:p>
    <w:p w:rsidR="00F61ECD" w:rsidRDefault="00F61ECD" w:rsidP="00F61ECD">
      <w:pPr>
        <w:pStyle w:val="NormalWeb"/>
        <w:jc w:val="both"/>
      </w:pPr>
      <w:r>
        <w:t xml:space="preserve">NOTA: Solo se puede usar lo visto hasta ahora en el módulo. Debe haber un archivo </w:t>
      </w:r>
      <w:r>
        <w:rPr>
          <w:kern w:val="0"/>
        </w:rPr>
        <w:t>“</w:t>
      </w:r>
      <w:proofErr w:type="spellStart"/>
      <w:r>
        <w:rPr>
          <w:kern w:val="0"/>
        </w:rPr>
        <w:t>html</w:t>
      </w:r>
      <w:proofErr w:type="spellEnd"/>
      <w:r>
        <w:rPr>
          <w:kern w:val="0"/>
        </w:rPr>
        <w:t xml:space="preserve">” </w:t>
      </w:r>
      <w:r>
        <w:t>por cada ejercicio.</w:t>
      </w:r>
      <w:r w:rsidRPr="002901B9">
        <w:t xml:space="preserve"> </w:t>
      </w:r>
      <w:r>
        <w:t>Todos los archivos se deben subir comprimidos en un archivo con el formato</w:t>
      </w:r>
      <w:r w:rsidR="00203FFD">
        <w:t xml:space="preserve"> “DWEC_Apellido1_Nombre_Ejerc3.2</w:t>
      </w:r>
      <w:r>
        <w:t>.zip”.</w:t>
      </w:r>
    </w:p>
    <w:p w:rsidR="00A626F2" w:rsidRDefault="00A626F2" w:rsidP="00B756FA">
      <w:pPr>
        <w:pStyle w:val="NormalWeb"/>
        <w:jc w:val="both"/>
      </w:pPr>
    </w:p>
    <w:sectPr w:rsidR="00A626F2" w:rsidSect="0010732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altName w:val="MS Gothic"/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altName w:val="Times New Roman"/>
    <w:charset w:val="00"/>
    <w:family w:val="auto"/>
    <w:pitch w:val="default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C29260A"/>
    <w:multiLevelType w:val="hybridMultilevel"/>
    <w:tmpl w:val="1DFCA94A"/>
    <w:lvl w:ilvl="0" w:tplc="44502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CE"/>
    <w:rsid w:val="00000F14"/>
    <w:rsid w:val="00091035"/>
    <w:rsid w:val="000F5582"/>
    <w:rsid w:val="0010732C"/>
    <w:rsid w:val="0014388A"/>
    <w:rsid w:val="001733CD"/>
    <w:rsid w:val="001C2892"/>
    <w:rsid w:val="001E4FDE"/>
    <w:rsid w:val="001E7F36"/>
    <w:rsid w:val="00203FFD"/>
    <w:rsid w:val="00253436"/>
    <w:rsid w:val="00294EA3"/>
    <w:rsid w:val="002C54CE"/>
    <w:rsid w:val="002F2B24"/>
    <w:rsid w:val="00331632"/>
    <w:rsid w:val="00357629"/>
    <w:rsid w:val="003C2193"/>
    <w:rsid w:val="003D28FF"/>
    <w:rsid w:val="003F46E6"/>
    <w:rsid w:val="004410A1"/>
    <w:rsid w:val="004568A7"/>
    <w:rsid w:val="004E2870"/>
    <w:rsid w:val="00556537"/>
    <w:rsid w:val="00557BC2"/>
    <w:rsid w:val="005747D7"/>
    <w:rsid w:val="00591C42"/>
    <w:rsid w:val="005A68B1"/>
    <w:rsid w:val="005B4E93"/>
    <w:rsid w:val="00601E5B"/>
    <w:rsid w:val="00646726"/>
    <w:rsid w:val="00675E82"/>
    <w:rsid w:val="00723A7F"/>
    <w:rsid w:val="00741003"/>
    <w:rsid w:val="00762CF9"/>
    <w:rsid w:val="00797850"/>
    <w:rsid w:val="007B6A44"/>
    <w:rsid w:val="00813FA1"/>
    <w:rsid w:val="00857789"/>
    <w:rsid w:val="0091614D"/>
    <w:rsid w:val="00994CE4"/>
    <w:rsid w:val="009A5C99"/>
    <w:rsid w:val="009B4C76"/>
    <w:rsid w:val="00A626F2"/>
    <w:rsid w:val="00A81179"/>
    <w:rsid w:val="00AC28F0"/>
    <w:rsid w:val="00AC2C74"/>
    <w:rsid w:val="00B529EF"/>
    <w:rsid w:val="00B74203"/>
    <w:rsid w:val="00B756FA"/>
    <w:rsid w:val="00BA0AC4"/>
    <w:rsid w:val="00C002CA"/>
    <w:rsid w:val="00C24E9C"/>
    <w:rsid w:val="00C81B5C"/>
    <w:rsid w:val="00C825CD"/>
    <w:rsid w:val="00CA5253"/>
    <w:rsid w:val="00CF7D8C"/>
    <w:rsid w:val="00D911F3"/>
    <w:rsid w:val="00D97A0E"/>
    <w:rsid w:val="00E2515F"/>
    <w:rsid w:val="00F13DE8"/>
    <w:rsid w:val="00F61ECD"/>
    <w:rsid w:val="00FB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2183BFA-FA87-4B1E-8706-F852883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cs="Arial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Arial" w:eastAsia="Times New Roman" w:hAnsi="Arial" w:cs="Aria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kw2">
    <w:name w:val="kw2"/>
    <w:basedOn w:val="Fuentedeprrafopredeter1"/>
  </w:style>
  <w:style w:type="character" w:customStyle="1" w:styleId="nu0">
    <w:name w:val="nu0"/>
    <w:basedOn w:val="Fuentedeprrafopredeter1"/>
  </w:style>
  <w:style w:type="character" w:customStyle="1" w:styleId="st0">
    <w:name w:val="st0"/>
    <w:basedOn w:val="Fuentedeprrafopredeter1"/>
  </w:style>
  <w:style w:type="character" w:customStyle="1" w:styleId="Textooriginal">
    <w:name w:val="Texto original"/>
    <w:rPr>
      <w:rFonts w:ascii="DejaVu Sans Mono" w:eastAsia="WenQuanYi Micro Hei" w:hAnsi="DejaVu Sans Mono" w:cs="DejaVu Sans Mono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C24E9C"/>
    <w:pPr>
      <w:suppressAutoHyphens/>
      <w:autoSpaceDN w:val="0"/>
      <w:textAlignment w:val="baseline"/>
    </w:pPr>
    <w:rPr>
      <w:rFonts w:cs="Arial"/>
      <w:kern w:val="3"/>
      <w:sz w:val="24"/>
      <w:szCs w:val="24"/>
      <w:lang w:eastAsia="zh-CN"/>
    </w:rPr>
  </w:style>
  <w:style w:type="paragraph" w:styleId="NormalWeb">
    <w:name w:val="Normal (Web)"/>
    <w:basedOn w:val="Standard"/>
    <w:rsid w:val="00C24E9C"/>
    <w:pPr>
      <w:spacing w:before="280" w:after="28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Enunciados Java Script:</vt:lpstr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Enunciados Java Script:</dc:title>
  <dc:creator>Marian</dc:creator>
  <cp:lastModifiedBy>Cuenta Microsoft</cp:lastModifiedBy>
  <cp:revision>67</cp:revision>
  <cp:lastPrinted>1900-12-31T23:00:00Z</cp:lastPrinted>
  <dcterms:created xsi:type="dcterms:W3CDTF">2022-09-05T11:10:00Z</dcterms:created>
  <dcterms:modified xsi:type="dcterms:W3CDTF">2023-11-07T19:22:00Z</dcterms:modified>
</cp:coreProperties>
</file>